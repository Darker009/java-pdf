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E0" w:rsidRPr="00B768E0" w:rsidRDefault="00B768E0" w:rsidP="00B768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1. Project Overview</w:t>
      </w:r>
    </w:p>
    <w:p w:rsidR="00B768E0" w:rsidRPr="00B768E0" w:rsidRDefault="00B768E0" w:rsidP="00B768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“In my project, I have implemented a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hybrid automation framework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combining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Cucumber (for BDD), Selenium WebDriver (for UI automation), </w:t>
      </w: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TestNG</w:t>
      </w:r>
      <w:proofErr w:type="spellEnd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(for execution management), and Maven (for build management).</w:t>
      </w:r>
    </w:p>
    <w:p w:rsidR="00B768E0" w:rsidRPr="00B768E0" w:rsidRDefault="00B768E0" w:rsidP="00B768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framework </w:t>
      </w:r>
      <w:proofErr w:type="gram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 built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 the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Page Object Model (POM)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design pattern with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abstraction layers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separate test logic, page locators, driver utilities, and reporting. This makes the framework highly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maintainable, reusable, and scalable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.”</w:t>
      </w:r>
    </w:p>
    <w:p w:rsidR="00B768E0" w:rsidRPr="00B768E0" w:rsidRDefault="00B768E0" w:rsidP="00B768E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B768E0" w:rsidRPr="00B768E0" w:rsidRDefault="00B768E0" w:rsidP="00B768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Tools and Frameworks Used</w:t>
      </w:r>
    </w:p>
    <w:p w:rsidR="00B768E0" w:rsidRPr="00B768E0" w:rsidRDefault="00B768E0" w:rsidP="00B768E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Selenium WebDriver (4.35.0):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Core automation tool for interacting with browsers.</w:t>
      </w:r>
    </w:p>
    <w:p w:rsidR="00B768E0" w:rsidRPr="00B768E0" w:rsidRDefault="00B768E0" w:rsidP="00B768E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Cucumber (7.23.0):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Used for BDD; helps write test cases in Gherkin language, making it easy for non-technical stakeholders to understand.</w:t>
      </w:r>
    </w:p>
    <w:p w:rsidR="00B768E0" w:rsidRPr="00B768E0" w:rsidRDefault="00B768E0" w:rsidP="00B768E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TestNG</w:t>
      </w:r>
      <w:proofErr w:type="spellEnd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(7.11.0):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Execution engine integrated with Cucumber; manages parallel execution, test prioritization, and suite management via </w:t>
      </w:r>
      <w:r w:rsidRPr="00B768E0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testng.xml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768E0" w:rsidRPr="00B768E0" w:rsidRDefault="00B768E0" w:rsidP="00B768E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Maven: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Build management tool; handles dependencies from </w:t>
      </w:r>
      <w:r w:rsidRPr="00B768E0">
        <w:rPr>
          <w:rFonts w:ascii="Courier New" w:eastAsia="Times New Roman" w:hAnsi="Courier New" w:cs="Courier New"/>
          <w:sz w:val="20"/>
          <w:szCs w:val="20"/>
          <w:lang w:val="en-IN" w:eastAsia="en-IN"/>
        </w:rPr>
        <w:t>pom.xml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supports CI/CD integration.</w:t>
      </w:r>
    </w:p>
    <w:p w:rsidR="00B768E0" w:rsidRPr="00B768E0" w:rsidRDefault="00B768E0" w:rsidP="00B768E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Log4j2: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Logging framework for capturing test execution logs (helps debugging).</w:t>
      </w:r>
    </w:p>
    <w:p w:rsidR="00B768E0" w:rsidRPr="00B768E0" w:rsidRDefault="00B768E0" w:rsidP="00B768E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Extent Reports (5.0.4) + Allure Reports (2.29.1):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Dual reporting strategy – Extent provides HTML-based graphical reports, Allure gives detailed </w:t>
      </w:r>
      <w:proofErr w:type="gram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step-wise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execution reports with screenshots.</w:t>
      </w:r>
    </w:p>
    <w:p w:rsidR="00B768E0" w:rsidRPr="00B768E0" w:rsidRDefault="00B768E0" w:rsidP="00B768E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WebDriverManager</w:t>
      </w:r>
      <w:proofErr w:type="spellEnd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(5.9.2):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Automatically downloads and manages browser drivers, so no manual setup required.</w:t>
      </w:r>
    </w:p>
    <w:p w:rsidR="00B768E0" w:rsidRPr="00B768E0" w:rsidRDefault="00B768E0" w:rsidP="00B768E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Apache POI (5.4.1):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Used for Excel data-driven testing (reading and writing test data).</w:t>
      </w:r>
    </w:p>
    <w:p w:rsidR="00B768E0" w:rsidRPr="00B768E0" w:rsidRDefault="00B768E0" w:rsidP="00B768E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JSON-simple + XML Parser: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reading test data from JSON and XML files.</w:t>
      </w:r>
    </w:p>
    <w:p w:rsidR="00B768E0" w:rsidRPr="00B768E0" w:rsidRDefault="00B768E0" w:rsidP="00B768E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Lombok: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Reduces boilerplate code (e.g., getters/setters).</w:t>
      </w:r>
    </w:p>
    <w:p w:rsidR="00B768E0" w:rsidRPr="00B768E0" w:rsidRDefault="00B768E0" w:rsidP="00B768E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AspectJ: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Used for retry mechanism (to rerun failed tests).</w:t>
      </w:r>
    </w:p>
    <w:p w:rsidR="00B768E0" w:rsidRPr="00B768E0" w:rsidRDefault="00B768E0" w:rsidP="00B768E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B768E0" w:rsidRPr="00B768E0" w:rsidRDefault="00B768E0" w:rsidP="00B768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Design Patterns Implemented</w:t>
      </w:r>
    </w:p>
    <w:p w:rsidR="00B768E0" w:rsidRPr="00B768E0" w:rsidRDefault="00B768E0" w:rsidP="00B768E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Page Object Model (POM)</w:t>
      </w:r>
      <w:proofErr w:type="gram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Each page has a separate </w:t>
      </w:r>
      <w:proofErr w:type="spellStart"/>
      <w:r w:rsidRPr="00B768E0">
        <w:rPr>
          <w:rFonts w:ascii="Courier New" w:eastAsia="Times New Roman" w:hAnsi="Courier New" w:cs="Courier New"/>
          <w:sz w:val="20"/>
          <w:szCs w:val="20"/>
          <w:lang w:val="en-IN" w:eastAsia="en-IN"/>
        </w:rPr>
        <w:t>PageObject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with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private locators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public methods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This achieves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Encapsulation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improves maintainability.</w:t>
      </w:r>
    </w:p>
    <w:p w:rsidR="00B768E0" w:rsidRPr="00B768E0" w:rsidRDefault="00B768E0" w:rsidP="00B768E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Singleton + Factory Design Pattern</w:t>
      </w:r>
      <w:proofErr w:type="gram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B768E0">
        <w:rPr>
          <w:rFonts w:ascii="Courier New" w:eastAsia="Times New Roman" w:hAnsi="Courier New" w:cs="Courier New"/>
          <w:sz w:val="20"/>
          <w:szCs w:val="20"/>
          <w:lang w:val="en-IN" w:eastAsia="en-IN"/>
        </w:rPr>
        <w:t>DriverFactory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ensures a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single WebDriver instance per thread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</w:t>
      </w: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ThreadLocal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which supports parallel execution safely.</w:t>
      </w:r>
    </w:p>
    <w:p w:rsidR="00B768E0" w:rsidRPr="00B768E0" w:rsidRDefault="00B768E0" w:rsidP="00B768E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Abstraction Layer</w:t>
      </w:r>
      <w:proofErr w:type="gram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Common methods (click, </w:t>
      </w:r>
      <w:proofErr w:type="spell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sendKeys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waits, screenshots) are abstracted in utility classes and </w:t>
      </w:r>
      <w:proofErr w:type="spellStart"/>
      <w:r w:rsidRPr="00B768E0">
        <w:rPr>
          <w:rFonts w:ascii="Courier New" w:eastAsia="Times New Roman" w:hAnsi="Courier New" w:cs="Courier New"/>
          <w:sz w:val="20"/>
          <w:szCs w:val="20"/>
          <w:lang w:val="en-IN" w:eastAsia="en-IN"/>
        </w:rPr>
        <w:t>BasePage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so step definitions don’t directly use Selenium code.</w:t>
      </w:r>
    </w:p>
    <w:p w:rsidR="00B768E0" w:rsidRPr="00B768E0" w:rsidRDefault="00B768E0" w:rsidP="00B768E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Retry Mechanism</w:t>
      </w:r>
      <w:proofErr w:type="gram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Implemented with </w:t>
      </w:r>
      <w:proofErr w:type="spell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TestNG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Listeners + AspectJ, so failed tests are automatically retried to handle flaky tests.</w:t>
      </w:r>
    </w:p>
    <w:p w:rsidR="00B768E0" w:rsidRPr="00B768E0" w:rsidRDefault="00B768E0" w:rsidP="00B768E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7" style="width:0;height:1.5pt" o:hralign="center" o:hrstd="t" o:hr="t" fillcolor="#a0a0a0" stroked="f"/>
        </w:pict>
      </w:r>
    </w:p>
    <w:p w:rsidR="00B768E0" w:rsidRPr="00B768E0" w:rsidRDefault="00B768E0" w:rsidP="00B768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 Dependencies and Their Purpose</w:t>
      </w:r>
    </w:p>
    <w:p w:rsidR="00B768E0" w:rsidRPr="00B768E0" w:rsidRDefault="00B768E0" w:rsidP="00B768E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Selenium Java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Browser automation.</w:t>
      </w:r>
    </w:p>
    <w:p w:rsidR="00B768E0" w:rsidRPr="00B768E0" w:rsidRDefault="00B768E0" w:rsidP="00B768E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Cucumber (java, core, </w:t>
      </w: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testng</w:t>
      </w:r>
      <w:proofErr w:type="spellEnd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, </w:t>
      </w:r>
      <w:proofErr w:type="spellStart"/>
      <w:proofErr w:type="gram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picocontainer</w:t>
      </w:r>
      <w:proofErr w:type="spellEnd"/>
      <w:proofErr w:type="gramEnd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For writing Gherkin feature files, binding step definitions, and running via </w:t>
      </w:r>
      <w:proofErr w:type="spell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TestNG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768E0" w:rsidRPr="00B768E0" w:rsidRDefault="00B768E0" w:rsidP="00B768E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TestNG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Execution engine for test suites and parallel execution.</w:t>
      </w:r>
    </w:p>
    <w:p w:rsidR="00B768E0" w:rsidRPr="00B768E0" w:rsidRDefault="00B768E0" w:rsidP="00B768E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Log4j2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Logging mechanism.</w:t>
      </w:r>
    </w:p>
    <w:p w:rsidR="00B768E0" w:rsidRPr="00B768E0" w:rsidRDefault="00B768E0" w:rsidP="00B768E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Extent Reports + Allure Reports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Advanced reporting.</w:t>
      </w:r>
    </w:p>
    <w:p w:rsidR="00B768E0" w:rsidRPr="00B768E0" w:rsidRDefault="00B768E0" w:rsidP="00B768E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Apache POI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Excel read/write (data-driven testing).</w:t>
      </w:r>
    </w:p>
    <w:p w:rsidR="00B768E0" w:rsidRPr="00B768E0" w:rsidRDefault="00B768E0" w:rsidP="00B768E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JSON-Simple / XML Parser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Data-driven from multiple formats.</w:t>
      </w:r>
    </w:p>
    <w:p w:rsidR="00B768E0" w:rsidRPr="00B768E0" w:rsidRDefault="00B768E0" w:rsidP="00B768E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WebDriverManager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Auto driver management.</w:t>
      </w:r>
    </w:p>
    <w:p w:rsidR="00B768E0" w:rsidRPr="00B768E0" w:rsidRDefault="00B768E0" w:rsidP="00B768E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Commons IO &amp; Commons Lang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File handling and string utilities.</w:t>
      </w:r>
    </w:p>
    <w:p w:rsidR="00B768E0" w:rsidRPr="00B768E0" w:rsidRDefault="00B768E0" w:rsidP="00B768E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Jackson </w:t>
      </w: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Databind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JSON parsing for complex test data.</w:t>
      </w:r>
    </w:p>
    <w:p w:rsidR="00B768E0" w:rsidRPr="00B768E0" w:rsidRDefault="00B768E0" w:rsidP="00B768E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Lombok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Reduces boilerplate (annotations like @Getter, @Setter).</w:t>
      </w:r>
    </w:p>
    <w:p w:rsidR="00B768E0" w:rsidRPr="00B768E0" w:rsidRDefault="00B768E0" w:rsidP="00B768E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8" style="width:0;height:1.5pt" o:hralign="center" o:hrstd="t" o:hr="t" fillcolor="#a0a0a0" stroked="f"/>
        </w:pict>
      </w:r>
    </w:p>
    <w:p w:rsidR="00B768E0" w:rsidRPr="00B768E0" w:rsidRDefault="00B768E0" w:rsidP="00B768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5. Reporting Strategy</w:t>
      </w:r>
    </w:p>
    <w:p w:rsidR="00B768E0" w:rsidRPr="00B768E0" w:rsidRDefault="00B768E0" w:rsidP="00B768E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Extent Reports</w:t>
      </w:r>
      <w:proofErr w:type="gram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Provides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interactive HTML reports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pie charts, test status, logs, and screenshots. Best for stakeholders.</w:t>
      </w:r>
    </w:p>
    <w:p w:rsidR="00B768E0" w:rsidRPr="00B768E0" w:rsidRDefault="00B768E0" w:rsidP="00B768E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Allure Reports</w:t>
      </w:r>
      <w:proofErr w:type="gram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Generates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step-level reports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integrate with Jenkins/CI. Supports screenshots, logs, and test categorization.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After execution, Allure </w:t>
      </w:r>
      <w:proofErr w:type="gram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 generated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via </w:t>
      </w:r>
      <w:proofErr w:type="spellStart"/>
      <w:r w:rsidRPr="00B768E0">
        <w:rPr>
          <w:rFonts w:ascii="Courier New" w:eastAsia="Times New Roman" w:hAnsi="Courier New" w:cs="Courier New"/>
          <w:sz w:val="20"/>
          <w:szCs w:val="20"/>
          <w:lang w:val="en-IN" w:eastAsia="en-IN"/>
        </w:rPr>
        <w:t>AllureReportOpener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which auto-opens the HTML report.</w:t>
      </w:r>
    </w:p>
    <w:p w:rsidR="00B768E0" w:rsidRPr="00B768E0" w:rsidRDefault="00B768E0" w:rsidP="00B768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👉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gram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dual-reporting setup ensures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technical + business teams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both get readable reports.</w:t>
      </w:r>
    </w:p>
    <w:p w:rsidR="00B768E0" w:rsidRPr="00B768E0" w:rsidRDefault="00B768E0" w:rsidP="00B768E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9" style="width:0;height:1.5pt" o:hralign="center" o:hrstd="t" o:hr="t" fillcolor="#a0a0a0" stroked="f"/>
        </w:pict>
      </w:r>
    </w:p>
    <w:p w:rsidR="00B768E0" w:rsidRPr="00B768E0" w:rsidRDefault="00B768E0" w:rsidP="00B768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6. Execution Flow</w:t>
      </w:r>
    </w:p>
    <w:p w:rsidR="00B768E0" w:rsidRPr="00B768E0" w:rsidRDefault="00B768E0" w:rsidP="00B768E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TestRunner</w:t>
      </w:r>
      <w:proofErr w:type="spellEnd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(Cucumber + </w:t>
      </w: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TestNG</w:t>
      </w:r>
      <w:proofErr w:type="spellEnd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triggers execution.</w:t>
      </w:r>
    </w:p>
    <w:p w:rsidR="00B768E0" w:rsidRPr="00B768E0" w:rsidRDefault="00B768E0" w:rsidP="00B768E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Hooks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initialize WebDriver using </w:t>
      </w:r>
      <w:proofErr w:type="spellStart"/>
      <w:r w:rsidRPr="00B768E0">
        <w:rPr>
          <w:rFonts w:ascii="Courier New" w:eastAsia="Times New Roman" w:hAnsi="Courier New" w:cs="Courier New"/>
          <w:sz w:val="20"/>
          <w:szCs w:val="20"/>
          <w:lang w:val="en-IN" w:eastAsia="en-IN"/>
        </w:rPr>
        <w:t>DriverFactory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768E0" w:rsidRPr="00B768E0" w:rsidRDefault="00B768E0" w:rsidP="00B768E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Step Definitions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steps from Gherkin files and call </w:t>
      </w:r>
      <w:proofErr w:type="spell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PageObject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methods.</w:t>
      </w:r>
    </w:p>
    <w:p w:rsidR="00B768E0" w:rsidRPr="00B768E0" w:rsidRDefault="00B768E0" w:rsidP="00B768E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PageObjects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interact with web elements using Selenium commands.</w:t>
      </w:r>
    </w:p>
    <w:p w:rsidR="00B768E0" w:rsidRPr="00B768E0" w:rsidRDefault="00B768E0" w:rsidP="00B768E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Utilities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WaitUtils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Screenshot, </w:t>
      </w:r>
      <w:proofErr w:type="spell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DataUtils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proofErr w:type="gram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ExcelUtil</w:t>
      </w:r>
      <w:proofErr w:type="spellEnd"/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support reusability.</w:t>
      </w:r>
    </w:p>
    <w:p w:rsidR="00B768E0" w:rsidRPr="00B768E0" w:rsidRDefault="00B768E0" w:rsidP="00B768E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Reports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(Extent + Allure) </w:t>
      </w:r>
      <w:proofErr w:type="gram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are generated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after suite execution.</w:t>
      </w:r>
    </w:p>
    <w:p w:rsidR="00B768E0" w:rsidRPr="00B768E0" w:rsidRDefault="00B768E0" w:rsidP="00B768E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Retry Listener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re-executes failed cases for stability.</w:t>
      </w:r>
    </w:p>
    <w:p w:rsidR="00B768E0" w:rsidRPr="00B768E0" w:rsidRDefault="00B768E0" w:rsidP="00B768E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0" style="width:0;height:1.5pt" o:hralign="center" o:hrstd="t" o:hr="t" fillcolor="#a0a0a0" stroked="f"/>
        </w:pict>
      </w:r>
    </w:p>
    <w:p w:rsidR="00B768E0" w:rsidRPr="00B768E0" w:rsidRDefault="00B768E0" w:rsidP="00B768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7. Benefits of This Framework</w:t>
      </w:r>
    </w:p>
    <w:p w:rsidR="00B768E0" w:rsidRPr="00B768E0" w:rsidRDefault="00B768E0" w:rsidP="00B768E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High Maintainability: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Changes only in one place (POM).</w:t>
      </w:r>
    </w:p>
    <w:p w:rsidR="00B768E0" w:rsidRPr="00B768E0" w:rsidRDefault="00B768E0" w:rsidP="00B768E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Reusability: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Utilities and Base classes reduce code duplication.</w:t>
      </w:r>
    </w:p>
    <w:p w:rsidR="00B768E0" w:rsidRPr="00B768E0" w:rsidRDefault="00B768E0" w:rsidP="00B768E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Scalability: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Easy to add new features or browsers.</w:t>
      </w:r>
    </w:p>
    <w:p w:rsidR="00B768E0" w:rsidRPr="00B768E0" w:rsidRDefault="00B768E0" w:rsidP="00B768E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Parallel Execution: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Supported via </w:t>
      </w:r>
      <w:proofErr w:type="spell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TestNG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</w:t>
      </w:r>
      <w:proofErr w:type="spell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ThreadLocal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WebDriver.</w:t>
      </w:r>
    </w:p>
    <w:p w:rsidR="00B768E0" w:rsidRPr="00B768E0" w:rsidRDefault="00B768E0" w:rsidP="00B768E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Cross-Browser Testing: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Handled via </w:t>
      </w:r>
      <w:proofErr w:type="spell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</w:t>
      </w:r>
      <w:proofErr w:type="spell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DriverFactory</w:t>
      </w:r>
      <w:proofErr w:type="spell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768E0" w:rsidRPr="00B768E0" w:rsidRDefault="00B768E0" w:rsidP="00B768E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Readable Test Cases: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Cucumber Gherkin ensures non-technical stakeholders understand scenarios.</w:t>
      </w:r>
    </w:p>
    <w:p w:rsidR="00B768E0" w:rsidRPr="00B768E0" w:rsidRDefault="00B768E0" w:rsidP="00B768E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Advanced Reporting: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Dual reports make debugging and sharing results easier.</w:t>
      </w:r>
    </w:p>
    <w:p w:rsidR="00B768E0" w:rsidRPr="00B768E0" w:rsidRDefault="00B768E0" w:rsidP="00B768E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1" style="width:0;height:1.5pt" o:hralign="center" o:hrstd="t" o:hr="t" fillcolor="#a0a0a0" stroked="f"/>
        </w:pict>
      </w:r>
    </w:p>
    <w:p w:rsidR="00B768E0" w:rsidRPr="00B768E0" w:rsidRDefault="00B768E0" w:rsidP="00B768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768E0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🎤</w:t>
      </w:r>
      <w:r w:rsidRPr="00B768E0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Sample Closing Line for Interview:</w:t>
      </w:r>
    </w:p>
    <w:p w:rsidR="00B768E0" w:rsidRPr="00B768E0" w:rsidRDefault="00B768E0" w:rsidP="00B768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“This framework is robust because it follows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POM with abstraction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integrates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Cucumber for BDD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uses </w:t>
      </w:r>
      <w:proofErr w:type="spellStart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TestNG</w:t>
      </w:r>
      <w:proofErr w:type="spellEnd"/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for execution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provides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powerful dual reporting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By combining utilities, retry mechanism, and CI/CD integration readiness, it ensures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stable, maintainable, and scalable automation testing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.”</w:t>
      </w:r>
    </w:p>
    <w:p w:rsidR="00B768E0" w:rsidRPr="00B768E0" w:rsidRDefault="00B768E0" w:rsidP="00B768E0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32" style="width:0;height:1.5pt" o:hralign="center" o:hrstd="t" o:hr="t" fillcolor="#a0a0a0" stroked="f"/>
        </w:pict>
      </w:r>
    </w:p>
    <w:p w:rsidR="00B768E0" w:rsidRPr="00B768E0" w:rsidRDefault="00B768E0" w:rsidP="00B768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768E0">
        <w:rPr>
          <w:rFonts w:ascii="Segoe UI Symbol" w:eastAsia="Times New Roman" w:hAnsi="Segoe UI Symbol" w:cs="Segoe UI Symbol"/>
          <w:sz w:val="24"/>
          <w:szCs w:val="24"/>
          <w:lang w:val="en-IN" w:eastAsia="en-IN"/>
        </w:rPr>
        <w:t>⚡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gram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script will impress because:</w:t>
      </w:r>
    </w:p>
    <w:p w:rsidR="00B768E0" w:rsidRPr="00B768E0" w:rsidRDefault="00B768E0" w:rsidP="00B768E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You’re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covering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tools, purpose, dependencies, design patterns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768E0" w:rsidRPr="00B768E0" w:rsidRDefault="00B768E0" w:rsidP="00B768E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You’re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showing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unique points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dual reporting + retry mechanism.</w:t>
      </w:r>
    </w:p>
    <w:p w:rsidR="00B768E0" w:rsidRPr="00B768E0" w:rsidRDefault="00B768E0" w:rsidP="00B768E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You’re</w:t>
      </w:r>
      <w:proofErr w:type="gramEnd"/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768E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not generic</w:t>
      </w:r>
      <w:r w:rsidRPr="00B768E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— you’re mapping it directly to your project.</w:t>
      </w:r>
    </w:p>
    <w:p w:rsidR="00A9204E" w:rsidRDefault="00A9204E"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044B73"/>
    <w:multiLevelType w:val="multilevel"/>
    <w:tmpl w:val="668C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1FA451B"/>
    <w:multiLevelType w:val="multilevel"/>
    <w:tmpl w:val="CD46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7B113F"/>
    <w:multiLevelType w:val="multilevel"/>
    <w:tmpl w:val="A07E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A07E08"/>
    <w:multiLevelType w:val="multilevel"/>
    <w:tmpl w:val="9CB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95C8A"/>
    <w:multiLevelType w:val="multilevel"/>
    <w:tmpl w:val="A9D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FF96C95"/>
    <w:multiLevelType w:val="multilevel"/>
    <w:tmpl w:val="B208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C21795"/>
    <w:multiLevelType w:val="multilevel"/>
    <w:tmpl w:val="CA70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27"/>
  </w:num>
  <w:num w:numId="5">
    <w:abstractNumId w:val="15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3"/>
  </w:num>
  <w:num w:numId="22">
    <w:abstractNumId w:val="12"/>
  </w:num>
  <w:num w:numId="23">
    <w:abstractNumId w:val="29"/>
  </w:num>
  <w:num w:numId="24">
    <w:abstractNumId w:val="16"/>
  </w:num>
  <w:num w:numId="25">
    <w:abstractNumId w:val="19"/>
  </w:num>
  <w:num w:numId="26">
    <w:abstractNumId w:val="14"/>
  </w:num>
  <w:num w:numId="27">
    <w:abstractNumId w:val="22"/>
  </w:num>
  <w:num w:numId="28">
    <w:abstractNumId w:val="28"/>
  </w:num>
  <w:num w:numId="29">
    <w:abstractNumId w:val="2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E0"/>
    <w:rsid w:val="00645252"/>
    <w:rsid w:val="006D3D74"/>
    <w:rsid w:val="0083569A"/>
    <w:rsid w:val="00A9204E"/>
    <w:rsid w:val="00B7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BEE3E-009C-464D-8E47-F1AE387A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B768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Darker</dc:creator>
  <cp:keywords/>
  <dc:description/>
  <cp:lastModifiedBy>Darker</cp:lastModifiedBy>
  <cp:revision>1</cp:revision>
  <dcterms:created xsi:type="dcterms:W3CDTF">2025-09-06T07:22:00Z</dcterms:created>
  <dcterms:modified xsi:type="dcterms:W3CDTF">2025-09-06T07:23:00Z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